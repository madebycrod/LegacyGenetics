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14E98" w:rsidRPr="00A14E98" w:rsidRDefault="00A14E98" w:rsidP="00A14E98">
      <w:r w:rsidRPr="00A14E98">
        <w:fldChar w:fldCharType="begin"/>
      </w:r>
      <w:r w:rsidRPr="00A14E98">
        <w:instrText xml:space="preserve"> INCLUDEPICTURE "https://documents.lucidchart.com/documents/0b4dd7da-62fa-4e1e-b794-b2a242dfde1c/pages/aS~l_0uvS1HA?a=2357&amp;x=94&amp;y=146&amp;w=1452&amp;h=748&amp;store=1&amp;accept=image%2F*&amp;auth=LCA%202573a1b8106e3236db5c581374cc38a89962ac8f-ts%3D1521419124" \* MERGEFORMATINET </w:instrText>
      </w:r>
      <w:r w:rsidRPr="00A14E98">
        <w:fldChar w:fldCharType="separate"/>
      </w:r>
      <w:r w:rsidRPr="00A14E98">
        <w:rPr>
          <w:noProof/>
        </w:rPr>
        <w:drawing>
          <wp:inline distT="0" distB="0" distL="0" distR="0" wp14:anchorId="070B280D" wp14:editId="520C35D7">
            <wp:extent cx="5486400" cy="2829260"/>
            <wp:effectExtent l="0" t="0" r="0" b="3175"/>
            <wp:docPr id="96" name="Picture 96" descr="https://documents.lucidchart.com/documents/0b4dd7da-62fa-4e1e-b794-b2a242dfde1c/pages/aS~l_0uvS1HA?a=2357&amp;x=94&amp;y=146&amp;w=1452&amp;h=748&amp;store=1&amp;accept=image%2F*&amp;auth=LCA%202573a1b8106e3236db5c581374cc38a89962ac8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documents.lucidchart.com/documents/0b4dd7da-62fa-4e1e-b794-b2a242dfde1c/pages/aS~l_0uvS1HA?a=2357&amp;x=94&amp;y=146&amp;w=1452&amp;h=748&amp;store=1&amp;accept=image%2F*&amp;auth=LCA%202573a1b8106e3236db5c581374cc38a89962ac8f-ts%3D15214191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E98">
        <w:fldChar w:fldCharType="end"/>
      </w:r>
    </w:p>
    <w:p w:rsidR="00D176F7" w:rsidRDefault="00D176F7" w:rsidP="00D176F7"/>
    <w:p w:rsidR="009D5EC6" w:rsidRDefault="009D5EC6" w:rsidP="009D5EC6">
      <w:r>
        <w:fldChar w:fldCharType="begin"/>
      </w:r>
      <w:r>
        <w:instrText xml:space="preserve"> INCLUDEPICTURE "https://documents.lucidchart.com/documents/0b4dd7da-62fa-4e1e-b794-b2a242dfde1c/pages/cxamYY.04d.T?a=3186&amp;x=273&amp;y=430&amp;w=748&amp;h=433&amp;store=1&amp;accept=image%2F*&amp;auth=LCA%207ca266bba15898fc5b6f676ed509a33c923eb585-ts%3D1521419124"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26B3E2" wp14:editId="71CF90B5">
            <wp:extent cx="7129145" cy="4122420"/>
            <wp:effectExtent l="0" t="0" r="0" b="5080"/>
            <wp:docPr id="98" name="Picture 98" descr="https://documents.lucidchart.com/documents/0b4dd7da-62fa-4e1e-b794-b2a242dfde1c/pages/cxamYY.04d.T?a=3186&amp;x=273&amp;y=430&amp;w=748&amp;h=433&amp;store=1&amp;accept=image%2F*&amp;auth=LCA%207ca266bba15898fc5b6f676ed509a33c923eb585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documents.lucidchart.com/documents/0b4dd7da-62fa-4e1e-b794-b2a242dfde1c/pages/cxamYY.04d.T?a=3186&amp;x=273&amp;y=430&amp;w=748&amp;h=433&amp;store=1&amp;accept=image%2F*&amp;auth=LCA%207ca266bba15898fc5b6f676ed509a33c923eb585-ts%3D1521419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"https://documents.lucidchart.com/documents/0b4dd7da-62fa-4e1e-b794-b2a242dfde1c/pages/9y~l2RQsX.7B?a=3186&amp;x=-1704&amp;y=465&amp;w=748&amp;h=432&amp;store=1&amp;accept=image%2F*&amp;auth=LCA%2096640c0a8cb640bebdb220543fd9f9f7ed1c36e1-ts%3D1521419124"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29145" cy="4122420"/>
            <wp:effectExtent l="0" t="0" r="0" b="5080"/>
            <wp:docPr id="99" name="Picture 99" descr="https://documents.lucidchart.com/documents/0b4dd7da-62fa-4e1e-b794-b2a242dfde1c/pages/9y~l2RQsX.7B?a=3186&amp;x=-1704&amp;y=465&amp;w=748&amp;h=432&amp;store=1&amp;accept=image%2F*&amp;auth=LCA%2096640c0a8cb640bebdb220543fd9f9f7ed1c36e1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documents.lucidchart.com/documents/0b4dd7da-62fa-4e1e-b794-b2a242dfde1c/pages/9y~l2RQsX.7B?a=3186&amp;x=-1704&amp;y=465&amp;w=748&amp;h=432&amp;store=1&amp;accept=image%2F*&amp;auth=LCA%2096640c0a8cb640bebdb220543fd9f9f7ed1c36e1-ts%3D1521419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E1753D" w:rsidRDefault="00BE593F" w:rsidP="00784998"/>
    <w:p w:rsidR="009D5EC6" w:rsidRDefault="009D5EC6" w:rsidP="00784998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"https://documents.lucidchart.com/documents/0b4dd7da-62fa-4e1e-b794-b2a242dfde1c/pages/9y~l2RQsX.7B?a=3221&amp;x=-2682&amp;y=834&amp;w=924&amp;h=946&amp;store=1&amp;accept=image%2F*&amp;auth=LCA%20c2359fbe466304c3826482f2ecf47a55714ad52f-ts%3D1521419124"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5611855"/>
            <wp:effectExtent l="0" t="0" r="0" b="1905"/>
            <wp:docPr id="102" name="Picture 102" descr="https://documents.lucidchart.com/documents/0b4dd7da-62fa-4e1e-b794-b2a242dfde1c/pages/9y~l2RQsX.7B?a=3221&amp;x=-2682&amp;y=834&amp;w=924&amp;h=946&amp;store=1&amp;accept=image%2F*&amp;auth=LCA%20c2359fbe466304c3826482f2ecf47a55714ad52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documents.lucidchart.com/documents/0b4dd7da-62fa-4e1e-b794-b2a242dfde1c/pages/9y~l2RQsX.7B?a=3221&amp;x=-2682&amp;y=834&amp;w=924&amp;h=946&amp;store=1&amp;accept=image%2F*&amp;auth=LCA%20c2359fbe466304c3826482f2ecf47a55714ad52f-ts%3D1521419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784998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"https://documents.lucidchart.com/documents/0b4dd7da-62fa-4e1e-b794-b2a242dfde1c/pages/_yamWRxjvDEE?a=3221&amp;x=185&amp;y=174&amp;w=924&amp;h=946&amp;store=1&amp;accept=image%2F*&amp;auth=LCA%2068e734b73edeca7ba60dfc8626bf0eb851498704-ts%3D1521419124"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86400" cy="5611855"/>
            <wp:effectExtent l="0" t="0" r="0" b="1905"/>
            <wp:docPr id="101" name="Picture 101" descr="https://documents.lucidchart.com/documents/0b4dd7da-62fa-4e1e-b794-b2a242dfde1c/pages/_yamWRxjvDEE?a=3221&amp;x=185&amp;y=174&amp;w=924&amp;h=946&amp;store=1&amp;accept=image%2F*&amp;auth=LCA%2068e734b73edeca7ba60dfc8626bf0eb851498704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documents.lucidchart.com/documents/0b4dd7da-62fa-4e1e-b794-b2a242dfde1c/pages/_yamWRxjvDEE?a=3221&amp;x=185&amp;y=174&amp;w=924&amp;h=946&amp;store=1&amp;accept=image%2F*&amp;auth=LCA%2068e734b73edeca7ba60dfc8626bf0eb851498704-ts%3D1521419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9D5EC6" w:rsidRDefault="009D5EC6" w:rsidP="009D5EC6"/>
    <w:p w:rsidR="009D5EC6" w:rsidRDefault="009D5EC6" w:rsidP="009D5EC6"/>
    <w:p w:rsidR="009D5EC6" w:rsidRDefault="009D5EC6" w:rsidP="009D5EC6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"https://documents.lucidchart.com/documents/0b4dd7da-62fa-4e1e-b794-b2a242dfde1c/pages/eBammC0qIYVo?a=3281&amp;x=18&amp;y=51&amp;w=1258&amp;h=1192&amp;store=1&amp;accept=image%2F*&amp;auth=LCA%204a5103d52254f6e8f5900d7c2d80200a93adbc5d-ts%3D1521419124"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6069666"/>
            <wp:effectExtent l="0" t="0" r="0" b="1270"/>
            <wp:docPr id="104" name="Picture 104" descr="https://documents.lucidchart.com/documents/0b4dd7da-62fa-4e1e-b794-b2a242dfde1c/pages/eBammC0qIYVo?a=3281&amp;x=18&amp;y=51&amp;w=1258&amp;h=1192&amp;store=1&amp;accept=image%2F*&amp;auth=LCA%204a5103d52254f6e8f5900d7c2d80200a93adbc5d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documents.lucidchart.com/documents/0b4dd7da-62fa-4e1e-b794-b2a242dfde1c/pages/eBammC0qIYVo?a=3281&amp;x=18&amp;y=51&amp;w=1258&amp;h=1192&amp;store=1&amp;accept=image%2F*&amp;auth=LCA%204a5103d52254f6e8f5900d7c2d80200a93adbc5d-ts%3D15214191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9D5EC6"/>
    <w:p w:rsidR="009D5EC6" w:rsidRDefault="009D5EC6" w:rsidP="009D5EC6"/>
    <w:p w:rsidR="009D5EC6" w:rsidRDefault="009D5EC6" w:rsidP="009D5EC6">
      <w:r>
        <w:lastRenderedPageBreak/>
        <w:fldChar w:fldCharType="begin"/>
      </w:r>
      <w:r>
        <w:instrText xml:space="preserve"> INCLUDEPICTURE "https://documents.lucidchart.com/documents/0b4dd7da-62fa-4e1e-b794-b2a242dfde1c/pages/zDam5t4pJ9ea?a=3311&amp;x=400&amp;y=173&amp;w=924&amp;h=946&amp;store=1&amp;accept=image%2F*&amp;auth=LCA%2082b9a1dca59d997cdfcbef9eae6465bca56780c7-ts%3D1521419124"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6558708"/>
            <wp:effectExtent l="0" t="0" r="0" b="0"/>
            <wp:docPr id="105" name="Picture 105" descr="https://documents.lucidchart.com/documents/0b4dd7da-62fa-4e1e-b794-b2a242dfde1c/pages/zDam5t4pJ9ea?a=3311&amp;x=400&amp;y=173&amp;w=924&amp;h=946&amp;store=1&amp;accept=image%2F*&amp;auth=LCA%2082b9a1dca59d997cdfcbef9eae6465bca56780c7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documents.lucidchart.com/documents/0b4dd7da-62fa-4e1e-b794-b2a242dfde1c/pages/zDam5t4pJ9ea?a=3311&amp;x=400&amp;y=173&amp;w=924&amp;h=946&amp;store=1&amp;accept=image%2F*&amp;auth=LCA%2082b9a1dca59d997cdfcbef9eae6465bca56780c7-ts%3D1521419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5EC6" w:rsidRDefault="009D5EC6" w:rsidP="00784998"/>
    <w:p w:rsidR="007463BA" w:rsidRDefault="007463BA" w:rsidP="00784998"/>
    <w:p w:rsidR="007463BA" w:rsidRDefault="007463BA" w:rsidP="007463BA">
      <w:r>
        <w:lastRenderedPageBreak/>
        <w:fldChar w:fldCharType="begin"/>
      </w:r>
      <w:r>
        <w:instrText xml:space="preserve"> INCLUDEPICTURE "https://documents.lucidchart.com/documents/0b4dd7da-62fa-4e1e-b794-b2a242dfde1c/pages/aS~l_0uvS1HA?a=3388&amp;x=-1443&amp;y=423&amp;w=1452&amp;h=784&amp;store=1&amp;accept=image%2F*&amp;auth=LCA%206d5b4bf048aeeea1e8e574948f4832c9217ddbaf-ts%3D1521419124"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00800" cy="3458684"/>
            <wp:effectExtent l="0" t="0" r="0" b="0"/>
            <wp:docPr id="106" name="Picture 106" descr="https://documents.lucidchart.com/documents/0b4dd7da-62fa-4e1e-b794-b2a242dfde1c/pages/aS~l_0uvS1HA?a=3388&amp;x=-1443&amp;y=423&amp;w=1452&amp;h=784&amp;store=1&amp;accept=image%2F*&amp;auth=LCA%206d5b4bf048aeeea1e8e574948f4832c9217ddbaf-ts%3D152141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documents.lucidchart.com/documents/0b4dd7da-62fa-4e1e-b794-b2a242dfde1c/pages/aS~l_0uvS1HA?a=3388&amp;x=-1443&amp;y=423&amp;w=1452&amp;h=784&amp;store=1&amp;accept=image%2F*&amp;auth=LCA%206d5b4bf048aeeea1e8e574948f4832c9217ddbaf-ts%3D1521419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63BA" w:rsidRPr="00784998" w:rsidRDefault="007463BA" w:rsidP="00784998"/>
    <w:sectPr w:rsidR="007463BA" w:rsidRPr="00784998" w:rsidSect="00F210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BA"/>
    <w:rsid w:val="0030250A"/>
    <w:rsid w:val="003243B0"/>
    <w:rsid w:val="00471011"/>
    <w:rsid w:val="004A1029"/>
    <w:rsid w:val="00733142"/>
    <w:rsid w:val="007463BA"/>
    <w:rsid w:val="00784998"/>
    <w:rsid w:val="009D5EC6"/>
    <w:rsid w:val="00A14E98"/>
    <w:rsid w:val="00B20579"/>
    <w:rsid w:val="00BE593F"/>
    <w:rsid w:val="00D176F7"/>
    <w:rsid w:val="00F353BA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C195D5-2586-AD4D-9C4F-7DC0A5C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6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8004B1-D023-454D-BF93-6A12CB4F1EBB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Cliff</dc:creator>
  <cp:keywords/>
  <dc:description/>
  <cp:lastModifiedBy>Rodriguez, Cliff</cp:lastModifiedBy>
  <cp:revision>5</cp:revision>
  <dcterms:created xsi:type="dcterms:W3CDTF">2018-03-18T13:15:00Z</dcterms:created>
  <dcterms:modified xsi:type="dcterms:W3CDTF">2018-04-07T17:22:00Z</dcterms:modified>
</cp:coreProperties>
</file>